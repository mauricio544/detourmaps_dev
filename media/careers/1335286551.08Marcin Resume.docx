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A2A" w:rsidRPr="00816921" w:rsidRDefault="00816921">
      <w:pPr>
        <w:rPr>
          <w:rFonts w:ascii="Calibri" w:eastAsia="Arial Unicode MS" w:hAnsi="Calibri" w:cs="Calibri"/>
          <w:lang w:val="en-US"/>
        </w:rPr>
      </w:pPr>
      <w:r>
        <w:rPr>
          <w:rFonts w:ascii="Calibri" w:eastAsia="Arial Unicode MS" w:hAnsi="Calibri" w:cs="Calibri"/>
          <w:sz w:val="48"/>
          <w:lang w:val="en-US"/>
        </w:rPr>
        <w:t>Marcin Maciocha</w:t>
      </w:r>
    </w:p>
    <w:p w:rsidR="00E77A2A" w:rsidRPr="00816921" w:rsidRDefault="00816921">
      <w:pPr>
        <w:rPr>
          <w:rFonts w:asciiTheme="minorHAnsi" w:eastAsia="Arial Unicode MS" w:hAnsiTheme="minorHAnsi" w:cstheme="minorHAnsi"/>
          <w:lang w:val="en-US"/>
        </w:rPr>
      </w:pPr>
      <w:r>
        <w:rPr>
          <w:rFonts w:asciiTheme="minorHAnsi" w:eastAsia="Arial Unicode MS" w:hAnsiTheme="minorHAnsi" w:cstheme="minorHAnsi"/>
          <w:sz w:val="20"/>
          <w:lang w:val="en-US"/>
        </w:rPr>
        <w:t xml:space="preserve">36820 N. Nathan Hale Dr. </w:t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  <w:t>mmaciocha@yahoo.com</w:t>
      </w:r>
    </w:p>
    <w:p w:rsidR="00E77A2A" w:rsidRPr="00816921" w:rsidRDefault="00816921">
      <w:pPr>
        <w:rPr>
          <w:rFonts w:asciiTheme="minorHAnsi" w:eastAsia="Arial Unicode MS" w:hAnsiTheme="minorHAnsi" w:cstheme="minorHAnsi"/>
          <w:sz w:val="20"/>
          <w:lang w:val="en-US"/>
        </w:rPr>
      </w:pPr>
      <w:r>
        <w:rPr>
          <w:rFonts w:asciiTheme="minorHAnsi" w:eastAsia="Arial Unicode MS" w:hAnsiTheme="minorHAnsi" w:cstheme="minorHAnsi"/>
          <w:sz w:val="20"/>
          <w:lang w:val="en-US"/>
        </w:rPr>
        <w:t>Lake Vila</w:t>
      </w:r>
      <w:r w:rsidR="00BC3D36" w:rsidRPr="00D1126C">
        <w:rPr>
          <w:rFonts w:asciiTheme="minorHAnsi" w:eastAsia="Arial Unicode MS" w:hAnsiTheme="minorHAnsi" w:cstheme="minorHAnsi"/>
          <w:sz w:val="20"/>
        </w:rPr>
        <w:t xml:space="preserve">, IL </w:t>
      </w:r>
      <w:r>
        <w:rPr>
          <w:rFonts w:asciiTheme="minorHAnsi" w:eastAsia="Arial Unicode MS" w:hAnsiTheme="minorHAnsi" w:cstheme="minorHAnsi"/>
          <w:sz w:val="20"/>
          <w:lang w:val="en-US"/>
        </w:rPr>
        <w:t>60046</w:t>
      </w:r>
      <w:r w:rsidR="00BC3D36" w:rsidRPr="00D1126C">
        <w:rPr>
          <w:rFonts w:asciiTheme="minorHAnsi" w:eastAsia="Arial Unicode MS" w:hAnsiTheme="minorHAnsi" w:cstheme="minorHAnsi"/>
          <w:sz w:val="20"/>
        </w:rPr>
        <w:t xml:space="preserve">                                                                                                  </w:t>
      </w:r>
      <w:r>
        <w:rPr>
          <w:rFonts w:asciiTheme="minorHAnsi" w:eastAsia="Arial Unicode MS" w:hAnsiTheme="minorHAnsi" w:cstheme="minorHAnsi"/>
          <w:sz w:val="20"/>
          <w:lang w:val="en-US"/>
        </w:rPr>
        <w:tab/>
        <w:t>847.513.3654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</w:rPr>
        <w:t> </w:t>
      </w:r>
    </w:p>
    <w:p w:rsidR="00E77A2A" w:rsidRPr="00D1126C" w:rsidRDefault="00BC3D36">
      <w:pPr>
        <w:jc w:val="center"/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</w:rPr>
        <w:t>INFORMATION SYSTEMS SUPPORT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 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  <w:u w:val="single"/>
        </w:rPr>
        <w:t>SUMMARY OF EXPERIENCE</w:t>
      </w:r>
    </w:p>
    <w:p w:rsidR="00E77A2A" w:rsidRDefault="00816921">
      <w:pPr>
        <w:jc w:val="both"/>
        <w:rPr>
          <w:rFonts w:asciiTheme="minorHAnsi" w:eastAsia="Arial Unicode MS" w:hAnsiTheme="minorHAnsi" w:cstheme="minorHAnsi"/>
          <w:color w:val="000000"/>
          <w:sz w:val="20"/>
          <w:lang w:val="en-US"/>
        </w:rPr>
      </w:pPr>
      <w:r>
        <w:rPr>
          <w:rFonts w:asciiTheme="minorHAnsi" w:eastAsia="Arial Unicode MS" w:hAnsiTheme="minorHAnsi" w:cstheme="minorHAnsi"/>
          <w:color w:val="000000"/>
          <w:sz w:val="20"/>
          <w:lang w:val="en-US"/>
        </w:rPr>
        <w:t xml:space="preserve">I currently posses four years of experience in IT. Most of my experience is through school. I am currently still a student but I am willing to learn more about the field of IT. </w:t>
      </w:r>
      <w:r w:rsidR="007525E9">
        <w:rPr>
          <w:rFonts w:asciiTheme="minorHAnsi" w:eastAsia="Arial Unicode MS" w:hAnsiTheme="minorHAnsi" w:cstheme="minorHAnsi"/>
          <w:color w:val="000000"/>
          <w:sz w:val="20"/>
          <w:lang w:val="en-US"/>
        </w:rPr>
        <w:t xml:space="preserve">I am a technology enthusiast, that is currently looking for experience in the field and seek job opportunities to further my knowledge. </w:t>
      </w:r>
    </w:p>
    <w:p w:rsidR="00816921" w:rsidRPr="00816921" w:rsidRDefault="00816921">
      <w:pPr>
        <w:jc w:val="both"/>
        <w:rPr>
          <w:rFonts w:asciiTheme="minorHAnsi" w:eastAsia="Arial Unicode MS" w:hAnsiTheme="minorHAnsi" w:cstheme="minorHAnsi"/>
          <w:lang w:val="en-US"/>
        </w:rPr>
      </w:pP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 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  <w:u w:val="single"/>
        </w:rPr>
        <w:t xml:space="preserve">TECHNICIAL EXPERIENCE </w:t>
      </w:r>
    </w:p>
    <w:p w:rsidR="00E77A2A" w:rsidRDefault="00BC3D36">
      <w:pPr>
        <w:rPr>
          <w:rFonts w:asciiTheme="minorHAnsi" w:eastAsia="Arial Unicode MS" w:hAnsiTheme="minorHAnsi" w:cstheme="minorHAnsi"/>
          <w:sz w:val="20"/>
          <w:lang w:val="en-US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Platforms</w:t>
      </w:r>
      <w:r w:rsidRPr="00D1126C">
        <w:rPr>
          <w:rFonts w:asciiTheme="minorHAnsi" w:eastAsia="Arial Unicode MS" w:hAnsiTheme="minorHAnsi" w:cstheme="minorHAnsi"/>
          <w:sz w:val="20"/>
        </w:rPr>
        <w:t>: Microsoft Wi</w:t>
      </w:r>
      <w:r w:rsidR="00816921">
        <w:rPr>
          <w:rFonts w:asciiTheme="minorHAnsi" w:eastAsia="Arial Unicode MS" w:hAnsiTheme="minorHAnsi" w:cstheme="minorHAnsi"/>
          <w:sz w:val="20"/>
        </w:rPr>
        <w:t>ndows</w:t>
      </w:r>
      <w:r w:rsidR="00816921">
        <w:rPr>
          <w:rFonts w:asciiTheme="minorHAnsi" w:eastAsia="Arial Unicode MS" w:hAnsiTheme="minorHAnsi" w:cstheme="minorHAnsi"/>
          <w:sz w:val="20"/>
          <w:lang w:val="en-US"/>
        </w:rPr>
        <w:t xml:space="preserve"> 7,</w:t>
      </w:r>
      <w:r w:rsidR="00816921">
        <w:rPr>
          <w:rFonts w:asciiTheme="minorHAnsi" w:eastAsia="Arial Unicode MS" w:hAnsiTheme="minorHAnsi" w:cstheme="minorHAnsi"/>
          <w:sz w:val="20"/>
        </w:rPr>
        <w:t xml:space="preserve"> Vista, XP (Home &amp; Pro), </w:t>
      </w:r>
      <w:r w:rsidRPr="00D1126C">
        <w:rPr>
          <w:rFonts w:asciiTheme="minorHAnsi" w:eastAsia="Arial Unicode MS" w:hAnsiTheme="minorHAnsi" w:cstheme="minorHAnsi"/>
          <w:sz w:val="20"/>
        </w:rPr>
        <w:t>, Red Hat Enterprise Deployment(Linux)</w:t>
      </w:r>
      <w:r w:rsidR="007525E9">
        <w:rPr>
          <w:rFonts w:asciiTheme="minorHAnsi" w:eastAsia="Arial Unicode MS" w:hAnsiTheme="minorHAnsi" w:cstheme="minorHAnsi"/>
          <w:sz w:val="20"/>
          <w:lang w:val="en-US"/>
        </w:rPr>
        <w:t xml:space="preserve">, </w:t>
      </w:r>
      <w:proofErr w:type="spellStart"/>
      <w:r w:rsidR="007525E9">
        <w:rPr>
          <w:rFonts w:asciiTheme="minorHAnsi" w:eastAsia="Arial Unicode MS" w:hAnsiTheme="minorHAnsi" w:cstheme="minorHAnsi"/>
          <w:sz w:val="20"/>
          <w:lang w:val="en-US"/>
        </w:rPr>
        <w:t>Debian</w:t>
      </w:r>
      <w:proofErr w:type="spellEnd"/>
      <w:r w:rsidR="007525E9">
        <w:rPr>
          <w:rFonts w:asciiTheme="minorHAnsi" w:eastAsia="Arial Unicode MS" w:hAnsiTheme="minorHAnsi" w:cstheme="minorHAnsi"/>
          <w:sz w:val="20"/>
          <w:lang w:val="en-US"/>
        </w:rPr>
        <w:t xml:space="preserve"> Linux distribution</w:t>
      </w:r>
      <w:r w:rsidRPr="00D1126C">
        <w:rPr>
          <w:rFonts w:asciiTheme="minorHAnsi" w:eastAsia="Arial Unicode MS" w:hAnsiTheme="minorHAnsi" w:cstheme="minorHAnsi"/>
          <w:sz w:val="20"/>
        </w:rPr>
        <w:t>.</w:t>
      </w:r>
    </w:p>
    <w:p w:rsidR="007525E9" w:rsidRPr="007525E9" w:rsidRDefault="007525E9">
      <w:pPr>
        <w:rPr>
          <w:rFonts w:asciiTheme="minorHAnsi" w:eastAsia="Arial Unicode MS" w:hAnsiTheme="minorHAnsi" w:cstheme="minorHAnsi"/>
          <w:lang w:val="en-US"/>
        </w:rPr>
      </w:pPr>
      <w:r w:rsidRPr="007525E9">
        <w:rPr>
          <w:rFonts w:asciiTheme="minorHAnsi" w:eastAsia="Arial Unicode MS" w:hAnsiTheme="minorHAnsi" w:cstheme="minorHAnsi"/>
          <w:b/>
          <w:sz w:val="20"/>
          <w:lang w:val="en-US"/>
        </w:rPr>
        <w:t>Languages</w:t>
      </w:r>
      <w:r>
        <w:rPr>
          <w:rFonts w:asciiTheme="minorHAnsi" w:eastAsia="Arial Unicode MS" w:hAnsiTheme="minorHAnsi" w:cstheme="minorHAnsi"/>
          <w:sz w:val="20"/>
          <w:lang w:val="en-US"/>
        </w:rPr>
        <w:t>: C++, Java, Visual Basic, PHP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Networking</w:t>
      </w:r>
      <w:r w:rsidR="007525E9">
        <w:rPr>
          <w:rFonts w:asciiTheme="minorHAnsi" w:eastAsia="Arial Unicode MS" w:hAnsiTheme="minorHAnsi" w:cstheme="minorHAnsi"/>
          <w:sz w:val="20"/>
        </w:rPr>
        <w:t>: Troubleshoot TCP/IP,</w:t>
      </w:r>
      <w:r w:rsidRPr="00D1126C">
        <w:rPr>
          <w:rFonts w:asciiTheme="minorHAnsi" w:eastAsia="Arial Unicode MS" w:hAnsiTheme="minorHAnsi" w:cstheme="minorHAnsi"/>
          <w:sz w:val="20"/>
        </w:rPr>
        <w:t xml:space="preserve"> Router Configuration, and Cabling, Testing Network Ports. 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Security:</w:t>
      </w:r>
      <w:r w:rsidRPr="00D1126C">
        <w:rPr>
          <w:rFonts w:asciiTheme="minorHAnsi" w:eastAsia="Arial Unicode MS" w:hAnsiTheme="minorHAnsi" w:cstheme="minorHAnsi"/>
          <w:sz w:val="20"/>
        </w:rPr>
        <w:t xml:space="preserve"> Norton Internet Security, McAfee Internet Security, McAfee Host Intrusion Prevention System (HIPS), Configuring Group Policy</w:t>
      </w:r>
      <w:r w:rsidR="007525E9">
        <w:rPr>
          <w:rFonts w:asciiTheme="minorHAnsi" w:eastAsia="Arial Unicode MS" w:hAnsiTheme="minorHAnsi" w:cstheme="minorHAnsi"/>
          <w:sz w:val="20"/>
          <w:lang w:val="en-US"/>
        </w:rPr>
        <w:t>.</w:t>
      </w:r>
      <w:r w:rsidRPr="00D1126C">
        <w:rPr>
          <w:rFonts w:asciiTheme="minorHAnsi" w:eastAsia="Arial Unicode MS" w:hAnsiTheme="minorHAnsi" w:cstheme="minorHAnsi"/>
          <w:sz w:val="20"/>
        </w:rPr>
        <w:t xml:space="preserve"> 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Internet Browsers</w:t>
      </w:r>
      <w:r w:rsidR="00816921">
        <w:rPr>
          <w:rFonts w:asciiTheme="minorHAnsi" w:eastAsia="Arial Unicode MS" w:hAnsiTheme="minorHAnsi" w:cstheme="minorHAnsi"/>
          <w:sz w:val="20"/>
        </w:rPr>
        <w:t>: Internet Explorer</w:t>
      </w:r>
      <w:r w:rsidR="00816921">
        <w:rPr>
          <w:rFonts w:asciiTheme="minorHAnsi" w:eastAsia="Arial Unicode MS" w:hAnsiTheme="minorHAnsi" w:cstheme="minorHAnsi"/>
          <w:sz w:val="20"/>
          <w:lang w:val="en-US"/>
        </w:rPr>
        <w:t>,</w:t>
      </w:r>
      <w:r w:rsidRPr="00D1126C">
        <w:rPr>
          <w:rFonts w:asciiTheme="minorHAnsi" w:eastAsia="Arial Unicode MS" w:hAnsiTheme="minorHAnsi" w:cstheme="minorHAnsi"/>
          <w:sz w:val="20"/>
        </w:rPr>
        <w:t xml:space="preserve"> Mozilla Firefox</w:t>
      </w:r>
      <w:r w:rsidR="00816921">
        <w:rPr>
          <w:rFonts w:asciiTheme="minorHAnsi" w:eastAsia="Arial Unicode MS" w:hAnsiTheme="minorHAnsi" w:cstheme="minorHAnsi"/>
          <w:sz w:val="20"/>
          <w:lang w:val="en-US"/>
        </w:rPr>
        <w:t>, Google Chrome</w:t>
      </w:r>
      <w:r w:rsidRPr="00D1126C">
        <w:rPr>
          <w:rFonts w:asciiTheme="minorHAnsi" w:eastAsia="Arial Unicode MS" w:hAnsiTheme="minorHAnsi" w:cstheme="minorHAnsi"/>
          <w:sz w:val="20"/>
        </w:rPr>
        <w:t>.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Tools</w:t>
      </w:r>
      <w:r w:rsidRPr="00D1126C">
        <w:rPr>
          <w:rFonts w:asciiTheme="minorHAnsi" w:eastAsia="Arial Unicode MS" w:hAnsiTheme="minorHAnsi" w:cstheme="minorHAnsi"/>
          <w:sz w:val="20"/>
        </w:rPr>
        <w:t>: Microsoft SharePoint, Remedy Support System, MS Office Products, various Emergency Recovery Disk Software</w:t>
      </w:r>
      <w:r w:rsidR="007525E9">
        <w:rPr>
          <w:rFonts w:asciiTheme="minorHAnsi" w:eastAsia="Arial Unicode MS" w:hAnsiTheme="minorHAnsi" w:cstheme="minorHAnsi"/>
          <w:sz w:val="20"/>
          <w:lang w:val="en-US"/>
        </w:rPr>
        <w:t>, Eclipse, Android SDK</w:t>
      </w:r>
      <w:r w:rsidRPr="00D1126C">
        <w:rPr>
          <w:rFonts w:asciiTheme="minorHAnsi" w:eastAsia="Arial Unicode MS" w:hAnsiTheme="minorHAnsi" w:cstheme="minorHAnsi"/>
          <w:sz w:val="20"/>
        </w:rPr>
        <w:t>.</w:t>
      </w:r>
    </w:p>
    <w:p w:rsidR="00E77A2A" w:rsidRPr="00D1126C" w:rsidRDefault="00BC3D36">
      <w:pPr>
        <w:spacing w:line="360" w:lineRule="auto"/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sz w:val="20"/>
        </w:rPr>
        <w:t> 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  <w:u w:val="single"/>
        </w:rPr>
        <w:t>PROFESSIONAL EXPERIENCE</w:t>
      </w:r>
    </w:p>
    <w:p w:rsidR="00E77A2A" w:rsidRPr="007525E9" w:rsidRDefault="007525E9">
      <w:pPr>
        <w:rPr>
          <w:rFonts w:asciiTheme="minorHAnsi" w:eastAsia="Arial Unicode MS" w:hAnsiTheme="minorHAnsi" w:cstheme="minorHAnsi"/>
          <w:lang w:val="en-US"/>
        </w:rPr>
      </w:pPr>
      <w:r>
        <w:rPr>
          <w:rFonts w:asciiTheme="minorHAnsi" w:eastAsia="Arial Unicode MS" w:hAnsiTheme="minorHAnsi" w:cstheme="minorHAnsi"/>
          <w:sz w:val="20"/>
          <w:lang w:val="en-US"/>
        </w:rPr>
        <w:t>Computer Science, Lewis University, IL</w:t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</w:r>
      <w:r>
        <w:rPr>
          <w:rFonts w:asciiTheme="minorHAnsi" w:eastAsia="Arial Unicode MS" w:hAnsiTheme="minorHAnsi" w:cstheme="minorHAnsi"/>
          <w:sz w:val="20"/>
          <w:lang w:val="en-US"/>
        </w:rPr>
        <w:tab/>
        <w:t>(01/2012-04/2012)</w:t>
      </w:r>
    </w:p>
    <w:p w:rsidR="00E77A2A" w:rsidRPr="00D1126C" w:rsidRDefault="007525E9">
      <w:pPr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b/>
          <w:sz w:val="20"/>
          <w:lang w:val="en-US"/>
        </w:rPr>
        <w:t>Mobile App Development/</w:t>
      </w:r>
      <w:r w:rsidR="00BC3D36" w:rsidRPr="00D1126C">
        <w:rPr>
          <w:rFonts w:asciiTheme="minorHAnsi" w:eastAsia="Arial Unicode MS" w:hAnsiTheme="minorHAnsi" w:cstheme="minorHAnsi"/>
          <w:b/>
          <w:sz w:val="20"/>
        </w:rPr>
        <w:t>Student</w:t>
      </w:r>
    </w:p>
    <w:p w:rsidR="00E77A2A" w:rsidRPr="00D1126C" w:rsidRDefault="007525E9">
      <w:pPr>
        <w:numPr>
          <w:ilvl w:val="0"/>
          <w:numId w:val="6"/>
        </w:numPr>
        <w:spacing w:line="290" w:lineRule="atLeast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color w:val="000000"/>
          <w:sz w:val="20"/>
          <w:lang w:val="en-US"/>
        </w:rPr>
        <w:t>Develop User Interface for Android devices.</w:t>
      </w:r>
    </w:p>
    <w:p w:rsidR="00E77A2A" w:rsidRPr="00D1126C" w:rsidRDefault="007525E9">
      <w:pPr>
        <w:numPr>
          <w:ilvl w:val="0"/>
          <w:numId w:val="6"/>
        </w:numPr>
        <w:spacing w:line="290" w:lineRule="atLeast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color w:val="000000"/>
          <w:sz w:val="20"/>
          <w:lang w:val="en-US"/>
        </w:rPr>
        <w:t>Work in small teams.</w:t>
      </w:r>
    </w:p>
    <w:p w:rsidR="00E77A2A" w:rsidRPr="00121DB6" w:rsidRDefault="007525E9">
      <w:pPr>
        <w:numPr>
          <w:ilvl w:val="0"/>
          <w:numId w:val="6"/>
        </w:numPr>
        <w:spacing w:line="290" w:lineRule="atLeast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color w:val="000000"/>
          <w:sz w:val="20"/>
          <w:lang w:val="en-US"/>
        </w:rPr>
        <w:t xml:space="preserve">Create a </w:t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>projects to solve various of problems</w:t>
      </w:r>
    </w:p>
    <w:p w:rsidR="00121DB6" w:rsidRPr="00121DB6" w:rsidRDefault="00121DB6">
      <w:pPr>
        <w:numPr>
          <w:ilvl w:val="0"/>
          <w:numId w:val="6"/>
        </w:numPr>
        <w:spacing w:line="290" w:lineRule="atLeast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color w:val="000000"/>
          <w:sz w:val="20"/>
          <w:lang w:val="en-US"/>
        </w:rPr>
        <w:t>Uses Eclipse &amp; Android SDK to develop apps in Java</w:t>
      </w:r>
    </w:p>
    <w:p w:rsidR="00121DB6" w:rsidRDefault="00121DB6" w:rsidP="00121DB6">
      <w:pPr>
        <w:spacing w:line="290" w:lineRule="atLeast"/>
        <w:ind w:left="720"/>
        <w:rPr>
          <w:rFonts w:asciiTheme="minorHAnsi" w:eastAsia="Arial Unicode MS" w:hAnsiTheme="minorHAnsi" w:cstheme="minorHAnsi"/>
          <w:color w:val="000000"/>
          <w:sz w:val="20"/>
          <w:lang w:val="en-US"/>
        </w:rPr>
      </w:pPr>
    </w:p>
    <w:p w:rsidR="00121DB6" w:rsidRDefault="00121DB6" w:rsidP="00121DB6">
      <w:pPr>
        <w:spacing w:line="290" w:lineRule="atLeast"/>
        <w:ind w:left="720"/>
        <w:rPr>
          <w:rFonts w:asciiTheme="minorHAnsi" w:eastAsia="Arial Unicode MS" w:hAnsiTheme="minorHAnsi" w:cstheme="minorHAnsi"/>
          <w:color w:val="000000"/>
          <w:sz w:val="20"/>
          <w:lang w:val="en-US"/>
        </w:rPr>
      </w:pPr>
    </w:p>
    <w:p w:rsidR="00121DB6" w:rsidRPr="00D1126C" w:rsidRDefault="00121DB6" w:rsidP="00121DB6">
      <w:pPr>
        <w:spacing w:line="290" w:lineRule="atLeast"/>
        <w:ind w:left="720"/>
        <w:rPr>
          <w:rFonts w:asciiTheme="minorHAnsi" w:eastAsia="Arial Unicode MS" w:hAnsiTheme="minorHAnsi" w:cstheme="minorHAnsi"/>
        </w:rPr>
      </w:pPr>
    </w:p>
    <w:p w:rsidR="00E77A2A" w:rsidRDefault="00BC3D36">
      <w:pPr>
        <w:spacing w:line="290" w:lineRule="atLeast"/>
        <w:ind w:right="-270"/>
        <w:rPr>
          <w:rFonts w:asciiTheme="minorHAnsi" w:eastAsia="Arial Unicode MS" w:hAnsiTheme="minorHAnsi" w:cstheme="minorHAnsi"/>
          <w:color w:val="000000"/>
          <w:sz w:val="20"/>
          <w:lang w:val="en-US"/>
        </w:rPr>
      </w:pPr>
      <w:r w:rsidRPr="00D1126C">
        <w:rPr>
          <w:rFonts w:asciiTheme="minorHAnsi" w:eastAsia="Arial Unicode MS" w:hAnsiTheme="minorHAnsi" w:cstheme="minorHAnsi"/>
          <w:color w:val="000000"/>
          <w:sz w:val="20"/>
        </w:rPr>
        <w:t> </w:t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>Little Caesars, Round Lake Beach, IL</w:t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ab/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ab/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ab/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ab/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ab/>
      </w:r>
      <w:r w:rsidR="00121DB6">
        <w:rPr>
          <w:rFonts w:asciiTheme="minorHAnsi" w:eastAsia="Arial Unicode MS" w:hAnsiTheme="minorHAnsi" w:cstheme="minorHAnsi"/>
          <w:color w:val="000000"/>
          <w:sz w:val="20"/>
          <w:lang w:val="en-US"/>
        </w:rPr>
        <w:tab/>
        <w:t>(10/2008-04/2012)</w:t>
      </w:r>
    </w:p>
    <w:p w:rsidR="00121DB6" w:rsidRDefault="00121DB6">
      <w:pPr>
        <w:spacing w:line="290" w:lineRule="atLeast"/>
        <w:ind w:right="-270"/>
        <w:rPr>
          <w:rFonts w:asciiTheme="minorHAnsi" w:eastAsia="Arial Unicode MS" w:hAnsiTheme="minorHAnsi" w:cstheme="minorHAnsi"/>
          <w:b/>
          <w:color w:val="000000"/>
          <w:sz w:val="20"/>
          <w:lang w:val="en-US"/>
        </w:rPr>
      </w:pPr>
      <w:r w:rsidRPr="00121DB6">
        <w:rPr>
          <w:rFonts w:asciiTheme="minorHAnsi" w:eastAsia="Arial Unicode MS" w:hAnsiTheme="minorHAnsi" w:cstheme="minorHAnsi"/>
          <w:b/>
          <w:color w:val="000000"/>
          <w:sz w:val="20"/>
          <w:lang w:val="en-US"/>
        </w:rPr>
        <w:t>Manager</w:t>
      </w:r>
    </w:p>
    <w:p w:rsidR="00121DB6" w:rsidRPr="00121DB6" w:rsidRDefault="00121DB6">
      <w:pPr>
        <w:spacing w:line="290" w:lineRule="atLeast"/>
        <w:ind w:right="-270"/>
        <w:rPr>
          <w:rFonts w:asciiTheme="minorHAnsi" w:eastAsia="Arial Unicode MS" w:hAnsiTheme="minorHAnsi" w:cstheme="minorHAnsi"/>
          <w:b/>
          <w:lang w:val="en-US"/>
        </w:rPr>
      </w:pP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  <w:u w:val="single"/>
        </w:rPr>
        <w:t>EDUCATION</w:t>
      </w:r>
    </w:p>
    <w:p w:rsidR="00E77A2A" w:rsidRPr="00D1126C" w:rsidRDefault="00BC3D36">
      <w:pPr>
        <w:ind w:left="720" w:hanging="360"/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sz w:val="20"/>
        </w:rPr>
        <w:t> </w:t>
      </w:r>
    </w:p>
    <w:p w:rsidR="00E77A2A" w:rsidRPr="00121DB6" w:rsidRDefault="00BC3D36" w:rsidP="00121DB6">
      <w:pPr>
        <w:ind w:left="720" w:hanging="360"/>
        <w:rPr>
          <w:rFonts w:asciiTheme="minorHAnsi" w:eastAsia="Arial Unicode MS" w:hAnsiTheme="minorHAnsi" w:cstheme="minorHAnsi"/>
          <w:b/>
          <w:sz w:val="20"/>
          <w:lang w:val="en-US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 xml:space="preserve">College Course Work - </w:t>
      </w:r>
      <w:r w:rsidR="00121DB6">
        <w:rPr>
          <w:rFonts w:asciiTheme="minorHAnsi" w:eastAsia="Arial Unicode MS" w:hAnsiTheme="minorHAnsi" w:cstheme="minorHAnsi"/>
          <w:b/>
          <w:sz w:val="20"/>
          <w:lang w:val="en-US"/>
        </w:rPr>
        <w:t>Computer Science</w:t>
      </w:r>
    </w:p>
    <w:p w:rsidR="00E77A2A" w:rsidRPr="00D1126C" w:rsidRDefault="00121DB6">
      <w:pPr>
        <w:ind w:left="720"/>
        <w:rPr>
          <w:rFonts w:asciiTheme="minorHAnsi" w:eastAsia="Arial Unicode MS" w:hAnsiTheme="minorHAnsi" w:cstheme="minorHAnsi"/>
          <w:b/>
          <w:sz w:val="20"/>
        </w:rPr>
      </w:pPr>
      <w:r>
        <w:rPr>
          <w:rFonts w:asciiTheme="minorHAnsi" w:eastAsia="Arial Unicode MS" w:hAnsiTheme="minorHAnsi" w:cstheme="minorHAnsi"/>
          <w:b/>
          <w:sz w:val="20"/>
        </w:rPr>
        <w:t>Lewis University, </w:t>
      </w:r>
      <w:r>
        <w:rPr>
          <w:rFonts w:asciiTheme="minorHAnsi" w:eastAsia="Arial Unicode MS" w:hAnsiTheme="minorHAnsi" w:cstheme="minorHAnsi"/>
          <w:b/>
          <w:sz w:val="20"/>
          <w:lang w:val="en-US"/>
        </w:rPr>
        <w:t>47</w:t>
      </w:r>
      <w:r w:rsidR="00BC3D36" w:rsidRPr="00D1126C">
        <w:rPr>
          <w:rFonts w:asciiTheme="minorHAnsi" w:eastAsia="Arial Unicode MS" w:hAnsiTheme="minorHAnsi" w:cstheme="minorHAnsi"/>
          <w:b/>
          <w:sz w:val="20"/>
        </w:rPr>
        <w:t xml:space="preserve"> Credits</w:t>
      </w:r>
    </w:p>
    <w:p w:rsidR="00E77A2A" w:rsidRPr="00D1126C" w:rsidRDefault="00BC3D36">
      <w:pPr>
        <w:ind w:left="720" w:hanging="360"/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</w:rPr>
        <w:t>  </w:t>
      </w:r>
      <w:r w:rsidRPr="00D1126C">
        <w:rPr>
          <w:rFonts w:asciiTheme="minorHAnsi" w:eastAsia="Arial Unicode MS" w:hAnsiTheme="minorHAnsi" w:cstheme="minorHAnsi"/>
          <w:sz w:val="20"/>
        </w:rPr>
        <w:t> </w:t>
      </w:r>
    </w:p>
    <w:p w:rsidR="00E77A2A" w:rsidRPr="00121DB6" w:rsidRDefault="00BC3D36">
      <w:pPr>
        <w:ind w:left="720" w:hanging="360"/>
        <w:rPr>
          <w:rFonts w:asciiTheme="minorHAnsi" w:eastAsia="Arial Unicode MS" w:hAnsiTheme="minorHAnsi" w:cstheme="minorHAnsi"/>
          <w:b/>
          <w:sz w:val="20"/>
          <w:lang w:val="en-US"/>
        </w:rPr>
      </w:pPr>
      <w:r w:rsidRPr="00D1126C">
        <w:rPr>
          <w:rFonts w:asciiTheme="minorHAnsi" w:eastAsia="Arial Unicode MS" w:hAnsiTheme="minorHAnsi" w:cstheme="minorHAnsi"/>
          <w:sz w:val="20"/>
        </w:rPr>
        <w:t> </w:t>
      </w:r>
      <w:r w:rsidR="00121DB6" w:rsidRPr="00121DB6">
        <w:rPr>
          <w:rFonts w:asciiTheme="minorHAnsi" w:eastAsia="Arial Unicode MS" w:hAnsiTheme="minorHAnsi" w:cstheme="minorHAnsi"/>
          <w:b/>
          <w:sz w:val="20"/>
          <w:lang w:val="en-US"/>
        </w:rPr>
        <w:t>College Course Work- Computer Information Systems</w:t>
      </w:r>
    </w:p>
    <w:p w:rsidR="00121DB6" w:rsidRDefault="00121DB6">
      <w:pPr>
        <w:ind w:left="720" w:hanging="360"/>
        <w:rPr>
          <w:rFonts w:asciiTheme="minorHAnsi" w:eastAsia="Arial Unicode MS" w:hAnsiTheme="minorHAnsi" w:cstheme="minorHAnsi"/>
          <w:b/>
          <w:sz w:val="20"/>
          <w:lang w:val="en-US"/>
        </w:rPr>
      </w:pPr>
      <w:r w:rsidRPr="00121DB6">
        <w:rPr>
          <w:rFonts w:asciiTheme="minorHAnsi" w:eastAsia="Arial Unicode MS" w:hAnsiTheme="minorHAnsi" w:cstheme="minorHAnsi"/>
          <w:b/>
          <w:sz w:val="20"/>
          <w:lang w:val="en-US"/>
        </w:rPr>
        <w:tab/>
        <w:t>Concordia University of Chicago, 40 Credits</w:t>
      </w:r>
    </w:p>
    <w:p w:rsidR="00121DB6" w:rsidRPr="00121DB6" w:rsidRDefault="00121DB6">
      <w:pPr>
        <w:ind w:left="720" w:hanging="360"/>
        <w:rPr>
          <w:rFonts w:asciiTheme="minorHAnsi" w:eastAsia="Arial Unicode MS" w:hAnsiTheme="minorHAnsi" w:cstheme="minorHAnsi"/>
          <w:b/>
          <w:lang w:val="en-US"/>
        </w:rPr>
      </w:pPr>
    </w:p>
    <w:p w:rsidR="00E77A2A" w:rsidRPr="00121DB6" w:rsidRDefault="00BC3D36">
      <w:pPr>
        <w:ind w:left="720" w:hanging="360"/>
        <w:rPr>
          <w:rFonts w:asciiTheme="minorHAnsi" w:eastAsia="Arial Unicode MS" w:hAnsiTheme="minorHAnsi" w:cstheme="minorHAnsi"/>
          <w:lang w:val="en-US"/>
        </w:rPr>
      </w:pPr>
      <w:r w:rsidRPr="00D1126C">
        <w:rPr>
          <w:rFonts w:asciiTheme="minorHAnsi" w:eastAsia="Arial Unicode MS" w:hAnsiTheme="minorHAnsi" w:cstheme="minorHAnsi"/>
          <w:sz w:val="20"/>
        </w:rPr>
        <w:t>·</w:t>
      </w:r>
      <w:r w:rsidRPr="00D1126C">
        <w:rPr>
          <w:rFonts w:asciiTheme="minorHAnsi" w:eastAsia="Arial Unicode MS" w:hAnsiTheme="minorHAnsi" w:cstheme="minorHAnsi"/>
          <w:b/>
          <w:sz w:val="20"/>
        </w:rPr>
        <w:t>High School Diploma</w:t>
      </w:r>
      <w:r w:rsidRPr="00D1126C">
        <w:rPr>
          <w:rFonts w:asciiTheme="minorHAnsi" w:eastAsia="Arial Unicode MS" w:hAnsiTheme="minorHAnsi" w:cstheme="minorHAnsi"/>
          <w:sz w:val="20"/>
        </w:rPr>
        <w:br/>
      </w:r>
      <w:r w:rsidR="00121DB6">
        <w:rPr>
          <w:rFonts w:asciiTheme="minorHAnsi" w:eastAsia="Arial Unicode MS" w:hAnsiTheme="minorHAnsi" w:cstheme="minorHAnsi"/>
          <w:sz w:val="20"/>
          <w:lang w:val="en-US"/>
        </w:rPr>
        <w:t>Grayslake North H.S</w:t>
      </w:r>
      <w:r w:rsidRPr="00D1126C">
        <w:rPr>
          <w:rFonts w:asciiTheme="minorHAnsi" w:eastAsia="Arial Unicode MS" w:hAnsiTheme="minorHAnsi" w:cstheme="minorHAnsi"/>
          <w:sz w:val="20"/>
        </w:rPr>
        <w:t>, 200</w:t>
      </w:r>
      <w:r w:rsidR="00121DB6">
        <w:rPr>
          <w:rFonts w:asciiTheme="minorHAnsi" w:eastAsia="Arial Unicode MS" w:hAnsiTheme="minorHAnsi" w:cstheme="minorHAnsi"/>
          <w:sz w:val="20"/>
          <w:lang w:val="en-US"/>
        </w:rPr>
        <w:t>9</w:t>
      </w:r>
    </w:p>
    <w:p w:rsidR="00E77A2A" w:rsidRPr="00D1126C" w:rsidRDefault="00BC3D36">
      <w:pPr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 </w:t>
      </w:r>
    </w:p>
    <w:p w:rsidR="00E77A2A" w:rsidRPr="00D1126C" w:rsidRDefault="00BC3D36">
      <w:pPr>
        <w:jc w:val="center"/>
        <w:rPr>
          <w:rFonts w:asciiTheme="minorHAnsi" w:eastAsia="Arial Unicode MS" w:hAnsiTheme="minorHAnsi" w:cstheme="minorHAnsi"/>
        </w:rPr>
      </w:pPr>
      <w:r w:rsidRPr="00D1126C">
        <w:rPr>
          <w:rFonts w:asciiTheme="minorHAnsi" w:eastAsia="Arial Unicode MS" w:hAnsiTheme="minorHAnsi" w:cstheme="minorHAnsi"/>
          <w:b/>
          <w:sz w:val="20"/>
        </w:rPr>
        <w:t>References will be furnished upon request.</w:t>
      </w:r>
    </w:p>
    <w:sectPr w:rsidR="00E77A2A" w:rsidRPr="00D1126C" w:rsidSect="00E77A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9DF8D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58A4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A8CB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D24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26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E9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44F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66AD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AC3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11BE0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56A2B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2A0F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CE6D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D60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2C1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C08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1E69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768F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2952A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FE6A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BE1C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04E9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8E41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346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5C6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C86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CF7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8AFA16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63E6B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2CC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BCBB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FC69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049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E67B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BEBB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CA98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CBC3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D9E6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525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B2C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18D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A6FD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443D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B8D2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B2B7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1BB65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3A235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BCF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EE5A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F2E5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060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C828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ECD4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203C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EB82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9B270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CAF5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9E6F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648C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4489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F40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380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3ACD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/>
  <w:rsids>
    <w:rsidRoot w:val="00E77A2A"/>
    <w:rsid w:val="00121DB6"/>
    <w:rsid w:val="002D62A3"/>
    <w:rsid w:val="00496902"/>
    <w:rsid w:val="007525E9"/>
    <w:rsid w:val="00816921"/>
    <w:rsid w:val="00BC3D36"/>
    <w:rsid w:val="00C66E34"/>
    <w:rsid w:val="00CE78E2"/>
    <w:rsid w:val="00D1126C"/>
    <w:rsid w:val="00D8138F"/>
    <w:rsid w:val="00E77A2A"/>
    <w:rsid w:val="00F8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2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Motivated IT Systems Support Tech</vt:lpstr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Motivated IT Systems Support Tech</dc:title>
  <dc:creator>Marcin Maciocha</dc:creator>
  <cp:lastModifiedBy>Marcin</cp:lastModifiedBy>
  <cp:revision>3</cp:revision>
  <dcterms:created xsi:type="dcterms:W3CDTF">2012-04-19T16:41:00Z</dcterms:created>
  <dcterms:modified xsi:type="dcterms:W3CDTF">2012-04-19T16:58:00Z</dcterms:modified>
</cp:coreProperties>
</file>